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A70A" w14:textId="05B4F346" w:rsidR="00A9204E" w:rsidRDefault="0005390C">
      <w:pPr>
        <w:rPr>
          <w:lang w:val="es-419"/>
        </w:rPr>
      </w:pPr>
      <w:r>
        <w:rPr>
          <w:lang w:val="es-419"/>
        </w:rPr>
        <w:t>HOLA BUENOS DIAS</w:t>
      </w:r>
    </w:p>
    <w:p w14:paraId="09E56746" w14:textId="77777777" w:rsidR="0005390C" w:rsidRPr="0005390C" w:rsidRDefault="0005390C">
      <w:pPr>
        <w:rPr>
          <w:lang w:val="es-419"/>
        </w:rPr>
      </w:pPr>
    </w:p>
    <w:sectPr w:rsidR="0005390C" w:rsidRPr="0005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3847051">
    <w:abstractNumId w:val="19"/>
  </w:num>
  <w:num w:numId="2" w16cid:durableId="1142428696">
    <w:abstractNumId w:val="12"/>
  </w:num>
  <w:num w:numId="3" w16cid:durableId="1206285839">
    <w:abstractNumId w:val="10"/>
  </w:num>
  <w:num w:numId="4" w16cid:durableId="453913468">
    <w:abstractNumId w:val="21"/>
  </w:num>
  <w:num w:numId="5" w16cid:durableId="1268275912">
    <w:abstractNumId w:val="13"/>
  </w:num>
  <w:num w:numId="6" w16cid:durableId="1583295330">
    <w:abstractNumId w:val="16"/>
  </w:num>
  <w:num w:numId="7" w16cid:durableId="1259673964">
    <w:abstractNumId w:val="18"/>
  </w:num>
  <w:num w:numId="8" w16cid:durableId="567886581">
    <w:abstractNumId w:val="9"/>
  </w:num>
  <w:num w:numId="9" w16cid:durableId="1937320276">
    <w:abstractNumId w:val="7"/>
  </w:num>
  <w:num w:numId="10" w16cid:durableId="1896159207">
    <w:abstractNumId w:val="6"/>
  </w:num>
  <w:num w:numId="11" w16cid:durableId="1167482936">
    <w:abstractNumId w:val="5"/>
  </w:num>
  <w:num w:numId="12" w16cid:durableId="27730054">
    <w:abstractNumId w:val="4"/>
  </w:num>
  <w:num w:numId="13" w16cid:durableId="1976596412">
    <w:abstractNumId w:val="8"/>
  </w:num>
  <w:num w:numId="14" w16cid:durableId="170879951">
    <w:abstractNumId w:val="3"/>
  </w:num>
  <w:num w:numId="15" w16cid:durableId="1602684454">
    <w:abstractNumId w:val="2"/>
  </w:num>
  <w:num w:numId="16" w16cid:durableId="2087873766">
    <w:abstractNumId w:val="1"/>
  </w:num>
  <w:num w:numId="17" w16cid:durableId="381561671">
    <w:abstractNumId w:val="0"/>
  </w:num>
  <w:num w:numId="18" w16cid:durableId="2126264013">
    <w:abstractNumId w:val="14"/>
  </w:num>
  <w:num w:numId="19" w16cid:durableId="430131315">
    <w:abstractNumId w:val="15"/>
  </w:num>
  <w:num w:numId="20" w16cid:durableId="1806657380">
    <w:abstractNumId w:val="20"/>
  </w:num>
  <w:num w:numId="21" w16cid:durableId="760107323">
    <w:abstractNumId w:val="17"/>
  </w:num>
  <w:num w:numId="22" w16cid:durableId="772937706">
    <w:abstractNumId w:val="11"/>
  </w:num>
  <w:num w:numId="23" w16cid:durableId="1220281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0C"/>
    <w:rsid w:val="0005390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9526"/>
  <w15:chartTrackingRefBased/>
  <w15:docId w15:val="{99462581-112C-442F-A373-56125BE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\AppData\Local\Microsoft\Office\16.0\DTS\en-US%7bEC5BF311-4954-4723-AED9-FACBB9CC911A%7d\%7bC866B3C2-BB38-4DCD-B740-0EBC42B9EB8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{C866B3C2-BB38-4DCD-B740-0EBC42B9EB8F}tf02786999_win32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 masias</cp:lastModifiedBy>
  <cp:revision>1</cp:revision>
  <dcterms:created xsi:type="dcterms:W3CDTF">2023-03-06T17:14:00Z</dcterms:created>
  <dcterms:modified xsi:type="dcterms:W3CDTF">2023-03-06T17:14:00Z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